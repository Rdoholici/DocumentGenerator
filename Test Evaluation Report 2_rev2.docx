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C5F9E" w14:textId="77777777" w:rsidR="00C00AF9" w:rsidRDefault="00C00AF9">
      <w:pPr>
        <w:spacing w:line="200" w:lineRule="exact"/>
      </w:pPr>
    </w:p>
    <w:p w14:paraId="3DFD1B8C" w14:textId="77777777" w:rsidR="00C00AF9" w:rsidRDefault="00C00AF9">
      <w:pPr>
        <w:spacing w:before="16" w:line="200" w:lineRule="exact"/>
      </w:pPr>
    </w:p>
    <w:p w14:paraId="024175A2" w14:textId="77777777" w:rsidR="00C00AF9" w:rsidRDefault="00C00AF9">
      <w:pPr>
        <w:spacing w:before="3" w:line="180" w:lineRule="exact"/>
        <w:rPr>
          <w:sz w:val="18"/>
          <w:szCs w:val="18"/>
        </w:rPr>
      </w:pPr>
    </w:p>
    <w:p w14:paraId="244A8BBD" w14:textId="77777777" w:rsidR="00C00AF9" w:rsidRDefault="00C00AF9">
      <w:pPr>
        <w:spacing w:line="200" w:lineRule="exact"/>
      </w:pPr>
    </w:p>
    <w:p w14:paraId="5ADF9ADE" w14:textId="77777777" w:rsidR="00C00AF9" w:rsidRDefault="00C00AF9">
      <w:pPr>
        <w:spacing w:line="200" w:lineRule="exact"/>
      </w:pPr>
    </w:p>
    <w:p w14:paraId="4F4512E2" w14:textId="41D0682C" w:rsidR="00C00AF9" w:rsidRDefault="005543C8">
      <w:pPr>
        <w:spacing w:line="580" w:lineRule="exact"/>
        <w:ind w:left="2325"/>
        <w:rPr>
          <w:rFonts w:ascii="Cambria" w:eastAsia="Cambria" w:hAnsi="Cambria" w:cs="Cambria"/>
          <w:color w:val="16365D"/>
          <w:position w:val="-2"/>
          <w:sz w:val="52"/>
          <w:szCs w:val="52"/>
        </w:rPr>
      </w:pPr>
      <w:r>
        <w:rPr>
          <w:rFonts w:ascii="Cambria" w:eastAsia="Cambria" w:hAnsi="Cambria" w:cs="Cambria"/>
          <w:color w:val="16365D"/>
          <w:spacing w:val="-37"/>
          <w:position w:val="-2"/>
          <w:sz w:val="52"/>
          <w:szCs w:val="52"/>
        </w:rPr>
        <w:t>T</w:t>
      </w:r>
      <w:r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e</w:t>
      </w:r>
      <w:r>
        <w:rPr>
          <w:rFonts w:ascii="Cambria" w:eastAsia="Cambria" w:hAnsi="Cambria" w:cs="Cambria"/>
          <w:color w:val="16365D"/>
          <w:spacing w:val="4"/>
          <w:position w:val="-2"/>
          <w:sz w:val="52"/>
          <w:szCs w:val="52"/>
        </w:rPr>
        <w:t>s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t</w:t>
      </w:r>
      <w:r>
        <w:rPr>
          <w:rFonts w:ascii="Cambria" w:eastAsia="Cambria" w:hAnsi="Cambria" w:cs="Cambria"/>
          <w:color w:val="16365D"/>
          <w:spacing w:val="-1"/>
          <w:position w:val="-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Su</w:t>
      </w:r>
      <w:r>
        <w:rPr>
          <w:rFonts w:ascii="Cambria" w:eastAsia="Cambria" w:hAnsi="Cambria" w:cs="Cambria"/>
          <w:color w:val="16365D"/>
          <w:spacing w:val="4"/>
          <w:position w:val="-2"/>
          <w:sz w:val="52"/>
          <w:szCs w:val="52"/>
        </w:rPr>
        <w:t>m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m</w:t>
      </w:r>
      <w:r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a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y</w:t>
      </w:r>
      <w:r>
        <w:rPr>
          <w:rFonts w:ascii="Cambria" w:eastAsia="Cambria" w:hAnsi="Cambria" w:cs="Cambria"/>
          <w:color w:val="16365D"/>
          <w:spacing w:val="-12"/>
          <w:position w:val="-2"/>
          <w:sz w:val="52"/>
          <w:szCs w:val="52"/>
        </w:rPr>
        <w:t xml:space="preserve"> </w:t>
      </w:r>
      <w:r>
        <w:rPr>
          <w:rFonts w:ascii="Cambria" w:eastAsia="Cambria" w:hAnsi="Cambria" w:cs="Cambria"/>
          <w:color w:val="16365D"/>
          <w:spacing w:val="-4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spacing w:val="3"/>
          <w:position w:val="-2"/>
          <w:sz w:val="52"/>
          <w:szCs w:val="52"/>
        </w:rPr>
        <w:t>e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p</w:t>
      </w:r>
      <w:r>
        <w:rPr>
          <w:rFonts w:ascii="Cambria" w:eastAsia="Cambria" w:hAnsi="Cambria" w:cs="Cambria"/>
          <w:color w:val="16365D"/>
          <w:spacing w:val="2"/>
          <w:position w:val="-2"/>
          <w:sz w:val="52"/>
          <w:szCs w:val="52"/>
        </w:rPr>
        <w:t>o</w:t>
      </w:r>
      <w:r>
        <w:rPr>
          <w:rFonts w:ascii="Cambria" w:eastAsia="Cambria" w:hAnsi="Cambria" w:cs="Cambria"/>
          <w:color w:val="16365D"/>
          <w:spacing w:val="6"/>
          <w:position w:val="-2"/>
          <w:sz w:val="52"/>
          <w:szCs w:val="52"/>
        </w:rPr>
        <w:t>r</w:t>
      </w: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t</w:t>
      </w:r>
    </w:p>
    <w:p w14:paraId="73393387" w14:textId="70976E13" w:rsidR="00C23C9B" w:rsidRPr="00C23C9B" w:rsidRDefault="00C23C9B" w:rsidP="00C23C9B">
      <w:pPr>
        <w:spacing w:line="580" w:lineRule="exact"/>
        <w:ind w:left="2325"/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</w:pPr>
      <w:r w:rsidRPr="00C23C9B"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&lt;change&gt;Project</w:t>
      </w:r>
      <w:r w:rsidR="00643475"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_</w:t>
      </w:r>
      <w:r w:rsidRPr="00C23C9B">
        <w:rPr>
          <w:rFonts w:ascii="Cambria" w:eastAsia="Cambria" w:hAnsi="Cambria" w:cs="Cambria"/>
          <w:color w:val="16365D"/>
          <w:spacing w:val="5"/>
          <w:position w:val="-2"/>
          <w:sz w:val="52"/>
          <w:szCs w:val="52"/>
        </w:rPr>
        <w:t>Name&lt;change&gt;</w:t>
      </w:r>
    </w:p>
    <w:p w14:paraId="184C6BDD" w14:textId="7C66B2A1" w:rsidR="00C23C9B" w:rsidRDefault="00E147F3">
      <w:pPr>
        <w:spacing w:line="580" w:lineRule="exact"/>
        <w:ind w:left="2325"/>
        <w:rPr>
          <w:rFonts w:ascii="Cambria" w:eastAsia="Cambria" w:hAnsi="Cambria" w:cs="Cambria"/>
          <w:sz w:val="52"/>
          <w:szCs w:val="52"/>
        </w:rPr>
      </w:pPr>
      <w:r>
        <w:rPr>
          <w:rFonts w:ascii="Cambria" w:eastAsia="Cambria" w:hAnsi="Cambria" w:cs="Cambria"/>
          <w:color w:val="16365D"/>
          <w:position w:val="-2"/>
          <w:sz w:val="52"/>
          <w:szCs w:val="52"/>
        </w:rPr>
        <w:t>&lt;change&gt;Release</w:t>
      </w:r>
      <w:r w:rsidR="00643475">
        <w:rPr>
          <w:rFonts w:ascii="Cambria" w:eastAsia="Cambria" w:hAnsi="Cambria" w:cs="Cambria"/>
          <w:color w:val="16365D"/>
          <w:position w:val="-2"/>
          <w:sz w:val="52"/>
          <w:szCs w:val="52"/>
        </w:rPr>
        <w:t>_</w:t>
      </w:r>
      <w:r w:rsidR="00C23C9B">
        <w:rPr>
          <w:rFonts w:ascii="Cambria" w:eastAsia="Cambria" w:hAnsi="Cambria" w:cs="Cambria"/>
          <w:color w:val="16365D"/>
          <w:position w:val="-2"/>
          <w:sz w:val="52"/>
          <w:szCs w:val="52"/>
        </w:rPr>
        <w:t>No&lt;change&gt;</w:t>
      </w:r>
    </w:p>
    <w:p w14:paraId="27F258F2" w14:textId="77777777" w:rsidR="00C00AF9" w:rsidRDefault="00C00AF9">
      <w:pPr>
        <w:spacing w:before="1" w:line="160" w:lineRule="exact"/>
        <w:rPr>
          <w:sz w:val="17"/>
          <w:szCs w:val="17"/>
        </w:rPr>
      </w:pPr>
    </w:p>
    <w:p w14:paraId="31CC1C6B" w14:textId="77777777" w:rsidR="00A86F88" w:rsidRDefault="00A86F88" w:rsidP="00A86F88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E90"/>
          <w:sz w:val="28"/>
          <w:szCs w:val="28"/>
        </w:rPr>
        <w:t>C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e</w:t>
      </w:r>
      <w:r>
        <w:rPr>
          <w:rFonts w:ascii="Cambria" w:eastAsia="Cambria" w:hAnsi="Cambria" w:cs="Cambria"/>
          <w:b/>
          <w:color w:val="365E90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color w:val="365E90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color w:val="365E90"/>
          <w:sz w:val="28"/>
          <w:szCs w:val="28"/>
        </w:rPr>
        <w:t>s</w:t>
      </w:r>
    </w:p>
    <w:p w14:paraId="7E6B0258" w14:textId="77777777" w:rsidR="00A86F88" w:rsidRDefault="00A86F88" w:rsidP="00A86F88">
      <w:pPr>
        <w:spacing w:before="46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i/>
          <w:sz w:val="22"/>
          <w:szCs w:val="22"/>
        </w:rPr>
        <w:t>u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pose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6A45E320" w14:textId="77777777" w:rsidR="00A86F88" w:rsidRDefault="00A86F88" w:rsidP="00A86F88">
      <w:pPr>
        <w:spacing w:before="9" w:line="120" w:lineRule="exact"/>
        <w:rPr>
          <w:sz w:val="13"/>
          <w:szCs w:val="13"/>
        </w:rPr>
      </w:pPr>
    </w:p>
    <w:p w14:paraId="162737E4" w14:textId="77777777" w:rsidR="00A86F88" w:rsidRDefault="00A86F88" w:rsidP="00A86F88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Application Ove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view</w:t>
      </w:r>
      <w:r>
        <w:rPr>
          <w:rFonts w:ascii="Calibri" w:eastAsia="Calibri" w:hAnsi="Calibri" w:cs="Calibri"/>
          <w:i/>
          <w:spacing w:val="-1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</w:t>
      </w:r>
      <w:r>
        <w:rPr>
          <w:rFonts w:ascii="Calibri" w:eastAsia="Calibri" w:hAnsi="Calibri" w:cs="Calibri"/>
          <w:spacing w:val="-27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7997E391" w14:textId="77777777" w:rsidR="00A86F88" w:rsidRDefault="00A86F88" w:rsidP="00A86F88">
      <w:pPr>
        <w:spacing w:before="9" w:line="120" w:lineRule="exact"/>
        <w:rPr>
          <w:sz w:val="13"/>
          <w:szCs w:val="13"/>
        </w:rPr>
      </w:pPr>
    </w:p>
    <w:p w14:paraId="5302254A" w14:textId="77777777" w:rsidR="00A86F88" w:rsidRDefault="00A86F88" w:rsidP="00A86F88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ting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S</w:t>
      </w:r>
      <w:r>
        <w:rPr>
          <w:rFonts w:ascii="Calibri" w:eastAsia="Calibri" w:hAnsi="Calibri" w:cs="Calibri"/>
          <w:i/>
          <w:sz w:val="22"/>
          <w:szCs w:val="22"/>
        </w:rPr>
        <w:t>cope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</w:t>
      </w:r>
      <w:r>
        <w:rPr>
          <w:rFonts w:ascii="Calibri" w:eastAsia="Calibri" w:hAnsi="Calibri" w:cs="Calibri"/>
          <w:spacing w:val="-2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145D6C37" w14:textId="77777777" w:rsidR="00A86F88" w:rsidRDefault="00A86F88" w:rsidP="00A86F88">
      <w:pPr>
        <w:spacing w:before="2" w:line="140" w:lineRule="exact"/>
        <w:rPr>
          <w:sz w:val="14"/>
          <w:szCs w:val="14"/>
        </w:rPr>
      </w:pPr>
    </w:p>
    <w:p w14:paraId="5F0D35C6" w14:textId="77777777" w:rsidR="00A86F88" w:rsidRDefault="00A86F88" w:rsidP="00A86F88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4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ics</w:t>
      </w:r>
      <w:r>
        <w:rPr>
          <w:rFonts w:ascii="Calibri" w:eastAsia="Calibri" w:hAnsi="Calibri" w:cs="Calibri"/>
          <w:i/>
          <w:spacing w:val="-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3</w:t>
      </w:r>
    </w:p>
    <w:p w14:paraId="18D4C4D3" w14:textId="77777777" w:rsidR="00A86F88" w:rsidRDefault="00A86F88" w:rsidP="00A86F88">
      <w:pPr>
        <w:spacing w:before="9" w:line="120" w:lineRule="exact"/>
        <w:rPr>
          <w:sz w:val="13"/>
          <w:szCs w:val="13"/>
        </w:rPr>
      </w:pPr>
    </w:p>
    <w:p w14:paraId="358F889A" w14:textId="77777777" w:rsidR="00A86F88" w:rsidRDefault="00A86F88" w:rsidP="00A86F88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Types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of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testing p</w:t>
      </w:r>
      <w:r>
        <w:rPr>
          <w:rFonts w:ascii="Calibri" w:eastAsia="Calibri" w:hAnsi="Calibri" w:cs="Calibri"/>
          <w:i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f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rm</w:t>
      </w:r>
      <w:r>
        <w:rPr>
          <w:rFonts w:ascii="Calibri" w:eastAsia="Calibri" w:hAnsi="Calibri" w:cs="Calibri"/>
          <w:i/>
          <w:sz w:val="22"/>
          <w:szCs w:val="22"/>
        </w:rPr>
        <w:t>ed</w:t>
      </w:r>
      <w:r>
        <w:rPr>
          <w:rFonts w:ascii="Calibri" w:eastAsia="Calibri" w:hAnsi="Calibri" w:cs="Calibri"/>
          <w:i/>
          <w:spacing w:val="-18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5E784D64" w14:textId="77777777" w:rsidR="00A86F88" w:rsidRDefault="00A86F88" w:rsidP="00A86F88">
      <w:pPr>
        <w:spacing w:before="9" w:line="120" w:lineRule="exact"/>
        <w:rPr>
          <w:sz w:val="13"/>
          <w:szCs w:val="13"/>
        </w:rPr>
      </w:pPr>
    </w:p>
    <w:p w14:paraId="483DE02D" w14:textId="77777777" w:rsidR="00A86F88" w:rsidRDefault="00A86F88" w:rsidP="00A86F88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pacing w:val="1"/>
          <w:sz w:val="22"/>
          <w:szCs w:val="22"/>
        </w:rPr>
        <w:t>6</w:t>
      </w:r>
      <w:r>
        <w:rPr>
          <w:rFonts w:ascii="Calibri" w:eastAsia="Calibri" w:hAnsi="Calibri" w:cs="Calibri"/>
          <w:i/>
          <w:sz w:val="22"/>
          <w:szCs w:val="22"/>
        </w:rPr>
        <w:t xml:space="preserve">.    </w:t>
      </w:r>
      <w:r>
        <w:rPr>
          <w:rFonts w:ascii="Calibri" w:eastAsia="Calibri" w:hAnsi="Calibri" w:cs="Calibri"/>
          <w:i/>
          <w:spacing w:val="22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Test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Envi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i/>
          <w:sz w:val="22"/>
          <w:szCs w:val="22"/>
        </w:rPr>
        <w:t>o</w:t>
      </w:r>
      <w:r>
        <w:rPr>
          <w:rFonts w:ascii="Calibri" w:eastAsia="Calibri" w:hAnsi="Calibri" w:cs="Calibri"/>
          <w:i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i/>
          <w:sz w:val="22"/>
          <w:szCs w:val="22"/>
        </w:rPr>
        <w:t>ent</w:t>
      </w:r>
      <w:r>
        <w:rPr>
          <w:rFonts w:ascii="Calibri" w:eastAsia="Calibri" w:hAnsi="Calibri" w:cs="Calibri"/>
          <w:i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&amp;</w:t>
      </w:r>
      <w:r>
        <w:rPr>
          <w:rFonts w:ascii="Calibri" w:eastAsia="Calibri" w:hAnsi="Calibri" w:cs="Calibri"/>
          <w:i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Tools</w:t>
      </w:r>
      <w:r>
        <w:rPr>
          <w:rFonts w:ascii="Calibri" w:eastAsia="Calibri" w:hAnsi="Calibri" w:cs="Calibri"/>
          <w:i/>
          <w:spacing w:val="-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...............................</w:t>
      </w:r>
      <w:r>
        <w:rPr>
          <w:rFonts w:ascii="Calibri" w:eastAsia="Calibri" w:hAnsi="Calibri" w:cs="Calibri"/>
          <w:spacing w:val="-4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>.....................</w:t>
      </w:r>
      <w:r>
        <w:rPr>
          <w:rFonts w:ascii="Calibri" w:eastAsia="Calibri" w:hAnsi="Calibri" w:cs="Calibri"/>
          <w:spacing w:val="-2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5</w:t>
      </w:r>
    </w:p>
    <w:p w14:paraId="08CDF8F1" w14:textId="77777777" w:rsidR="00A86F88" w:rsidRDefault="00A86F88" w:rsidP="00A86F88">
      <w:pPr>
        <w:spacing w:before="2" w:line="140" w:lineRule="exact"/>
        <w:rPr>
          <w:sz w:val="14"/>
          <w:szCs w:val="14"/>
        </w:rPr>
      </w:pPr>
    </w:p>
    <w:p w14:paraId="60D3D9D0" w14:textId="77777777" w:rsidR="00A86F88" w:rsidRDefault="00A86F88" w:rsidP="00A86F88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14:paraId="3A57FD78" w14:textId="77777777" w:rsidR="00A86F88" w:rsidRDefault="00A86F88" w:rsidP="00A86F88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14:paraId="5CA3B690" w14:textId="77777777" w:rsidR="00A86F88" w:rsidRDefault="00A86F88" w:rsidP="00A86F88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14:paraId="0F9FA794" w14:textId="77777777" w:rsidR="00A86F88" w:rsidRDefault="00A86F88" w:rsidP="00A86F88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14:paraId="7AEC9681" w14:textId="77777777" w:rsidR="00A86F88" w:rsidRDefault="00A86F88" w:rsidP="00A86F88">
      <w:pPr>
        <w:spacing w:before="4" w:line="120" w:lineRule="exact"/>
        <w:rPr>
          <w:rFonts w:ascii="Calibri" w:eastAsia="Calibri" w:hAnsi="Calibri" w:cs="Calibri"/>
          <w:i/>
          <w:spacing w:val="1"/>
          <w:sz w:val="22"/>
          <w:szCs w:val="22"/>
        </w:rPr>
      </w:pPr>
    </w:p>
    <w:p w14:paraId="66CB3814" w14:textId="77777777" w:rsidR="00A86F88" w:rsidRDefault="00A86F88" w:rsidP="00A86F88">
      <w:pPr>
        <w:spacing w:before="21"/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1. </w:t>
      </w:r>
      <w:r>
        <w:rPr>
          <w:rFonts w:ascii="Cambria" w:eastAsia="Cambria" w:hAnsi="Cambria" w:cs="Cambria"/>
          <w:b/>
          <w:i/>
          <w:color w:val="808080"/>
          <w:spacing w:val="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ur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p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o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</w:t>
      </w:r>
    </w:p>
    <w:p w14:paraId="1D334B7B" w14:textId="77777777" w:rsidR="00A86F88" w:rsidRDefault="00A86F88" w:rsidP="00A86F88">
      <w:pPr>
        <w:spacing w:before="48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do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x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la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ivi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pe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p</w:t>
      </w:r>
      <w:r>
        <w:rPr>
          <w:rFonts w:ascii="Calibri" w:eastAsia="Calibri" w:hAnsi="Calibri" w:cs="Calibri"/>
          <w:sz w:val="24"/>
          <w:szCs w:val="24"/>
        </w:rPr>
        <w:t>art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f &lt;change&gt;Project_Name&lt;change&gt; 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, part of &lt;change&gt;Release_No&lt;change&gt; from &lt;change&gt;Release_Date&lt;change&gt;</w:t>
      </w:r>
    </w:p>
    <w:p w14:paraId="53E37CF5" w14:textId="77777777" w:rsidR="00A86F88" w:rsidRDefault="00A86F88" w:rsidP="00A86F88">
      <w:pPr>
        <w:spacing w:before="6" w:line="120" w:lineRule="exact"/>
        <w:rPr>
          <w:sz w:val="12"/>
          <w:szCs w:val="12"/>
        </w:rPr>
      </w:pPr>
    </w:p>
    <w:p w14:paraId="593DA396" w14:textId="77777777" w:rsidR="00A86F88" w:rsidRDefault="00A86F88" w:rsidP="00A86F88">
      <w:pPr>
        <w:spacing w:line="200" w:lineRule="exact"/>
      </w:pPr>
    </w:p>
    <w:p w14:paraId="2CB99081" w14:textId="77777777" w:rsidR="00A86F88" w:rsidRDefault="00A86F88" w:rsidP="00A86F88">
      <w:pPr>
        <w:spacing w:line="200" w:lineRule="exact"/>
      </w:pPr>
    </w:p>
    <w:p w14:paraId="65E964A0" w14:textId="77777777" w:rsidR="00A86F88" w:rsidRDefault="00A86F88" w:rsidP="00A86F88">
      <w:pPr>
        <w:ind w:left="46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2. </w:t>
      </w:r>
      <w:r>
        <w:rPr>
          <w:rFonts w:ascii="Cambria" w:eastAsia="Cambria" w:hAnsi="Cambria" w:cs="Cambria"/>
          <w:b/>
          <w:i/>
          <w:color w:val="808080"/>
          <w:spacing w:val="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Appl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at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 xml:space="preserve">on </w:t>
      </w:r>
      <w:r>
        <w:rPr>
          <w:rFonts w:ascii="Cambria" w:eastAsia="Cambria" w:hAnsi="Cambria" w:cs="Cambria"/>
          <w:b/>
          <w:i/>
          <w:color w:val="808080"/>
          <w:spacing w:val="-2"/>
          <w:sz w:val="28"/>
          <w:szCs w:val="28"/>
        </w:rPr>
        <w:t>O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v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</w:t>
      </w:r>
      <w:r>
        <w:rPr>
          <w:rFonts w:ascii="Cambria" w:eastAsia="Cambria" w:hAnsi="Cambria" w:cs="Cambria"/>
          <w:b/>
          <w:i/>
          <w:color w:val="808080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i/>
          <w:color w:val="808080"/>
          <w:spacing w:val="1"/>
          <w:sz w:val="28"/>
          <w:szCs w:val="28"/>
        </w:rPr>
        <w:t>v</w:t>
      </w:r>
      <w:r>
        <w:rPr>
          <w:rFonts w:ascii="Cambria" w:eastAsia="Cambria" w:hAnsi="Cambria" w:cs="Cambria"/>
          <w:b/>
          <w:i/>
          <w:color w:val="808080"/>
          <w:spacing w:val="-3"/>
          <w:sz w:val="28"/>
          <w:szCs w:val="28"/>
        </w:rPr>
        <w:t>i</w:t>
      </w:r>
      <w:r>
        <w:rPr>
          <w:rFonts w:ascii="Cambria" w:eastAsia="Cambria" w:hAnsi="Cambria" w:cs="Cambria"/>
          <w:b/>
          <w:i/>
          <w:color w:val="808080"/>
          <w:sz w:val="28"/>
          <w:szCs w:val="28"/>
        </w:rPr>
        <w:t>ew</w:t>
      </w:r>
    </w:p>
    <w:p w14:paraId="45C63E11" w14:textId="77777777" w:rsidR="00A86F88" w:rsidRDefault="00A86F88" w:rsidP="00A86F88">
      <w:pPr>
        <w:spacing w:before="48" w:line="276" w:lineRule="auto"/>
        <w:ind w:left="820" w:right="12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&lt;change&gt;Project_Name&lt;change&gt; is 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lica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3"/>
          <w:sz w:val="24"/>
          <w:szCs w:val="24"/>
        </w:rPr>
        <w:t>c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et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 va</w:t>
      </w:r>
      <w:r>
        <w:rPr>
          <w:rFonts w:ascii="Calibri" w:eastAsia="Calibri" w:hAnsi="Calibri" w:cs="Calibri"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bu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bo</w:t>
      </w:r>
      <w:r>
        <w:rPr>
          <w:rFonts w:ascii="Calibri" w:eastAsia="Calibri" w:hAnsi="Calibri" w:cs="Calibri"/>
          <w:spacing w:val="-1"/>
          <w:sz w:val="24"/>
          <w:szCs w:val="24"/>
        </w:rPr>
        <w:t>ok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aci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8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ime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fo</w:t>
      </w:r>
      <w:r>
        <w:rPr>
          <w:rFonts w:ascii="Calibri" w:eastAsia="Calibri" w:hAnsi="Calibri" w:cs="Calibri"/>
          <w:sz w:val="24"/>
          <w:szCs w:val="24"/>
        </w:rPr>
        <w:t>rm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 is 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‘C</w:t>
      </w:r>
      <w:r>
        <w:rPr>
          <w:rFonts w:ascii="Calibri" w:eastAsia="Calibri" w:hAnsi="Calibri" w:cs="Calibri"/>
          <w:spacing w:val="1"/>
          <w:sz w:val="24"/>
          <w:szCs w:val="24"/>
        </w:rPr>
        <w:t>en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al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si</w:t>
      </w:r>
      <w:r>
        <w:rPr>
          <w:rFonts w:ascii="Calibri" w:eastAsia="Calibri" w:hAnsi="Calibri" w:cs="Calibri"/>
          <w:spacing w:val="1"/>
          <w:sz w:val="24"/>
          <w:szCs w:val="24"/>
        </w:rPr>
        <w:t>to</w:t>
      </w:r>
      <w:r>
        <w:rPr>
          <w:rFonts w:ascii="Calibri" w:eastAsia="Calibri" w:hAnsi="Calibri" w:cs="Calibri"/>
          <w:sz w:val="24"/>
          <w:szCs w:val="24"/>
        </w:rPr>
        <w:t>ry</w:t>
      </w:r>
      <w:r>
        <w:rPr>
          <w:rFonts w:ascii="Calibri" w:eastAsia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sys</w:t>
      </w:r>
      <w:r>
        <w:rPr>
          <w:rFonts w:ascii="Calibri" w:eastAsia="Calibri" w:hAnsi="Calibri" w:cs="Calibri"/>
          <w:spacing w:val="1"/>
          <w:sz w:val="24"/>
          <w:szCs w:val="24"/>
        </w:rPr>
        <w:t>te</w:t>
      </w:r>
      <w:r>
        <w:rPr>
          <w:rFonts w:ascii="Calibri" w:eastAsia="Calibri" w:hAnsi="Calibri" w:cs="Calibri"/>
          <w:spacing w:val="4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’,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</w:t>
      </w:r>
      <w:r>
        <w:rPr>
          <w:rFonts w:ascii="Calibri" w:eastAsia="Calibri" w:hAnsi="Calibri" w:cs="Calibri"/>
          <w:sz w:val="24"/>
          <w:szCs w:val="24"/>
        </w:rPr>
        <w:t>ich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fe</w:t>
      </w:r>
      <w:r>
        <w:rPr>
          <w:rFonts w:ascii="Calibri" w:eastAsia="Calibri" w:hAnsi="Calibri" w:cs="Calibri"/>
          <w:sz w:val="24"/>
          <w:szCs w:val="24"/>
        </w:rPr>
        <w:t>rr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be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 c</w:t>
      </w:r>
      <w:r>
        <w:rPr>
          <w:rFonts w:ascii="Calibri" w:eastAsia="Calibri" w:hAnsi="Calibri" w:cs="Calibri"/>
          <w:spacing w:val="1"/>
          <w:sz w:val="24"/>
          <w:szCs w:val="24"/>
        </w:rPr>
        <w:t>onf</w:t>
      </w:r>
      <w:r>
        <w:rPr>
          <w:rFonts w:ascii="Calibri" w:eastAsia="Calibri" w:hAnsi="Calibri" w:cs="Calibri"/>
          <w:sz w:val="24"/>
          <w:szCs w:val="24"/>
        </w:rPr>
        <w:t>irm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>re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2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>v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ral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pacing w:val="-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gis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on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1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B</w:t>
      </w:r>
      <w:r>
        <w:rPr>
          <w:rFonts w:ascii="Calibri" w:eastAsia="Calibri" w:hAnsi="Calibri" w:cs="Calibri"/>
          <w:spacing w:val="1"/>
          <w:sz w:val="24"/>
          <w:szCs w:val="24"/>
        </w:rPr>
        <w:t>oo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g,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aym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ich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are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gra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pu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po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5630ABD" w14:textId="77777777" w:rsidR="00A86F88" w:rsidRDefault="00A86F88">
      <w:pPr>
        <w:spacing w:before="1" w:line="160" w:lineRule="exact"/>
        <w:rPr>
          <w:sz w:val="17"/>
          <w:szCs w:val="17"/>
        </w:rPr>
      </w:pPr>
    </w:p>
    <w:p w14:paraId="039FD566" w14:textId="77777777" w:rsidR="00A86F88" w:rsidRDefault="00A86F88">
      <w:pPr>
        <w:spacing w:before="1" w:line="160" w:lineRule="exact"/>
        <w:rPr>
          <w:sz w:val="17"/>
          <w:szCs w:val="17"/>
        </w:rPr>
      </w:pPr>
    </w:p>
    <w:p w14:paraId="174B0486" w14:textId="2898CC64" w:rsidR="00C00AF9" w:rsidRDefault="00C270E2">
      <w:pPr>
        <w:spacing w:line="200" w:lineRule="exact"/>
      </w:pPr>
      <w:r>
        <w:t>Table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4"/>
        <w:gridCol w:w="2444"/>
      </w:tblGrid>
      <w:tr w:rsidR="00344F66" w14:paraId="4F024455" w14:textId="77777777" w:rsidTr="00597E7F">
        <w:tc>
          <w:tcPr>
            <w:tcW w:w="2444" w:type="dxa"/>
            <w:vAlign w:val="center"/>
          </w:tcPr>
          <w:p w14:paraId="7E0536A3" w14:textId="1F5E6E4A" w:rsidR="00344F66" w:rsidRDefault="00344F66" w:rsidP="00344F66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444" w:type="dxa"/>
            <w:vAlign w:val="center"/>
          </w:tcPr>
          <w:p w14:paraId="290E04AD" w14:textId="04B9D08C" w:rsidR="00344F66" w:rsidRDefault="00344F66" w:rsidP="00344F66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44" w:type="dxa"/>
            <w:vAlign w:val="center"/>
          </w:tcPr>
          <w:p w14:paraId="19D62543" w14:textId="67823F28" w:rsidR="00344F66" w:rsidRDefault="00344F66" w:rsidP="00344F66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Changed by</w:t>
            </w:r>
          </w:p>
        </w:tc>
        <w:tc>
          <w:tcPr>
            <w:tcW w:w="2444" w:type="dxa"/>
            <w:vAlign w:val="center"/>
          </w:tcPr>
          <w:p w14:paraId="47602899" w14:textId="0ABDD97F" w:rsidR="00344F66" w:rsidRDefault="00344F66" w:rsidP="00344F66">
            <w:pPr>
              <w:spacing w:line="200" w:lineRule="exact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Version</w:t>
            </w:r>
          </w:p>
        </w:tc>
      </w:tr>
      <w:tr w:rsidR="00C270E2" w14:paraId="411C1DD6" w14:textId="77777777" w:rsidTr="00C270E2">
        <w:tc>
          <w:tcPr>
            <w:tcW w:w="2444" w:type="dxa"/>
          </w:tcPr>
          <w:p w14:paraId="2504470C" w14:textId="77777777" w:rsidR="00C270E2" w:rsidRDefault="00C270E2">
            <w:pPr>
              <w:spacing w:line="200" w:lineRule="exact"/>
            </w:pPr>
          </w:p>
        </w:tc>
        <w:tc>
          <w:tcPr>
            <w:tcW w:w="2444" w:type="dxa"/>
          </w:tcPr>
          <w:p w14:paraId="30266CDB" w14:textId="77777777" w:rsidR="00C270E2" w:rsidRDefault="00C270E2">
            <w:pPr>
              <w:spacing w:line="200" w:lineRule="exact"/>
            </w:pPr>
          </w:p>
        </w:tc>
        <w:tc>
          <w:tcPr>
            <w:tcW w:w="2444" w:type="dxa"/>
          </w:tcPr>
          <w:p w14:paraId="4D2ACAB3" w14:textId="77777777" w:rsidR="00C270E2" w:rsidRDefault="00C270E2">
            <w:pPr>
              <w:spacing w:line="200" w:lineRule="exact"/>
            </w:pPr>
          </w:p>
        </w:tc>
        <w:tc>
          <w:tcPr>
            <w:tcW w:w="2444" w:type="dxa"/>
          </w:tcPr>
          <w:p w14:paraId="7DAF1741" w14:textId="77777777" w:rsidR="00C270E2" w:rsidRDefault="00C270E2">
            <w:pPr>
              <w:spacing w:line="200" w:lineRule="exact"/>
            </w:pPr>
          </w:p>
        </w:tc>
      </w:tr>
    </w:tbl>
    <w:p w14:paraId="33F93C88" w14:textId="77777777" w:rsidR="00C00AF9" w:rsidRDefault="00C00AF9">
      <w:pPr>
        <w:spacing w:line="200" w:lineRule="exact"/>
      </w:pPr>
      <w:bookmarkStart w:id="0" w:name="_GoBack"/>
      <w:bookmarkEnd w:id="0"/>
    </w:p>
    <w:sectPr w:rsidR="00C00AF9" w:rsidSect="00B319A9">
      <w:pgSz w:w="12240" w:h="15840"/>
      <w:pgMar w:top="1480" w:right="1340" w:bottom="280" w:left="1340" w:header="0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1536A0" w14:textId="77777777" w:rsidR="00C23387" w:rsidRDefault="00C23387">
      <w:r>
        <w:separator/>
      </w:r>
    </w:p>
  </w:endnote>
  <w:endnote w:type="continuationSeparator" w:id="0">
    <w:p w14:paraId="0B8443C6" w14:textId="77777777" w:rsidR="00C23387" w:rsidRDefault="00C23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0684A" w14:textId="77777777" w:rsidR="00C23387" w:rsidRDefault="00C23387">
      <w:r>
        <w:separator/>
      </w:r>
    </w:p>
  </w:footnote>
  <w:footnote w:type="continuationSeparator" w:id="0">
    <w:p w14:paraId="1E7F512E" w14:textId="77777777" w:rsidR="00C23387" w:rsidRDefault="00C2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2678"/>
    <w:multiLevelType w:val="multilevel"/>
    <w:tmpl w:val="18F02C0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AF9"/>
    <w:rsid w:val="0006064D"/>
    <w:rsid w:val="00095184"/>
    <w:rsid w:val="001076D1"/>
    <w:rsid w:val="001C1363"/>
    <w:rsid w:val="00344F66"/>
    <w:rsid w:val="004C4179"/>
    <w:rsid w:val="005543C8"/>
    <w:rsid w:val="005A3DF0"/>
    <w:rsid w:val="00643475"/>
    <w:rsid w:val="006E6B08"/>
    <w:rsid w:val="0075074D"/>
    <w:rsid w:val="007614B7"/>
    <w:rsid w:val="00A86F88"/>
    <w:rsid w:val="00A93B9D"/>
    <w:rsid w:val="00B319A9"/>
    <w:rsid w:val="00C00AF9"/>
    <w:rsid w:val="00C23387"/>
    <w:rsid w:val="00C23C9B"/>
    <w:rsid w:val="00C270E2"/>
    <w:rsid w:val="00D726FB"/>
    <w:rsid w:val="00E068E1"/>
    <w:rsid w:val="00E147F3"/>
    <w:rsid w:val="00E75F17"/>
    <w:rsid w:val="00EE7AD1"/>
    <w:rsid w:val="00F14E86"/>
    <w:rsid w:val="00F8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652C1"/>
  <w15:docId w15:val="{5298A19B-DE40-4260-A97C-DAB02933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23C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C9B"/>
  </w:style>
  <w:style w:type="paragraph" w:styleId="Footer">
    <w:name w:val="footer"/>
    <w:basedOn w:val="Normal"/>
    <w:link w:val="FooterChar"/>
    <w:uiPriority w:val="99"/>
    <w:unhideWhenUsed/>
    <w:rsid w:val="00C23C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C9B"/>
  </w:style>
  <w:style w:type="table" w:styleId="TableGrid">
    <w:name w:val="Table Grid"/>
    <w:basedOn w:val="TableNormal"/>
    <w:uiPriority w:val="59"/>
    <w:rsid w:val="00C27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 marinescu</dc:creator>
  <cp:lastModifiedBy>Doho</cp:lastModifiedBy>
  <cp:revision>9</cp:revision>
  <dcterms:created xsi:type="dcterms:W3CDTF">2021-01-26T21:30:00Z</dcterms:created>
  <dcterms:modified xsi:type="dcterms:W3CDTF">2021-01-27T17:47:00Z</dcterms:modified>
</cp:coreProperties>
</file>